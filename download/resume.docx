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1019" w:rsidRPr="00570923" w:rsidRDefault="00611019" w:rsidP="00570923">
      <w:pPr>
        <w:widowControl w:val="0"/>
        <w:autoSpaceDE w:val="0"/>
        <w:autoSpaceDN w:val="0"/>
        <w:adjustRightInd w:val="0"/>
        <w:jc w:val="center"/>
        <w:rPr>
          <w:rFonts w:ascii="Times" w:hAnsi="Times" w:cs="Times"/>
          <w:color w:val="262626"/>
          <w:sz w:val="32"/>
          <w:szCs w:val="72"/>
        </w:rPr>
      </w:pPr>
      <w:r w:rsidRPr="00570923">
        <w:rPr>
          <w:rFonts w:ascii="Times" w:hAnsi="Times" w:cs="Times"/>
          <w:color w:val="262626"/>
          <w:sz w:val="32"/>
          <w:szCs w:val="72"/>
        </w:rPr>
        <w:t>Aaron Holland</w:t>
      </w:r>
    </w:p>
    <w:p w:rsidR="00611019" w:rsidRPr="00570923" w:rsidRDefault="00611019" w:rsidP="00611019">
      <w:pPr>
        <w:widowControl w:val="0"/>
        <w:autoSpaceDE w:val="0"/>
        <w:autoSpaceDN w:val="0"/>
        <w:adjustRightInd w:val="0"/>
        <w:jc w:val="center"/>
        <w:rPr>
          <w:rFonts w:ascii="Times" w:hAnsi="Times" w:cs="Times"/>
          <w:color w:val="262626"/>
          <w:szCs w:val="60"/>
        </w:rPr>
      </w:pPr>
      <w:r w:rsidRPr="00570923">
        <w:rPr>
          <w:rFonts w:ascii="Times" w:hAnsi="Times" w:cs="Times"/>
          <w:color w:val="262626"/>
          <w:szCs w:val="60"/>
        </w:rPr>
        <w:t>Spring Hill, FL</w:t>
      </w:r>
    </w:p>
    <w:p w:rsidR="00611019" w:rsidRPr="00570923" w:rsidRDefault="00611019" w:rsidP="00611019">
      <w:pPr>
        <w:widowControl w:val="0"/>
        <w:autoSpaceDE w:val="0"/>
        <w:autoSpaceDN w:val="0"/>
        <w:adjustRightInd w:val="0"/>
        <w:rPr>
          <w:rFonts w:ascii="Times" w:hAnsi="Times" w:cs="Times"/>
          <w:color w:val="262626"/>
          <w:sz w:val="32"/>
          <w:szCs w:val="48"/>
        </w:rPr>
      </w:pPr>
      <w:r w:rsidRPr="00570923">
        <w:rPr>
          <w:rFonts w:ascii="Times" w:hAnsi="Times" w:cs="Times"/>
          <w:color w:val="262626"/>
          <w:sz w:val="32"/>
          <w:szCs w:val="48"/>
        </w:rPr>
        <w:t>About</w:t>
      </w:r>
    </w:p>
    <w:p w:rsidR="00611019" w:rsidRPr="00570923" w:rsidRDefault="00611019" w:rsidP="00611019">
      <w:pPr>
        <w:widowControl w:val="0"/>
        <w:autoSpaceDE w:val="0"/>
        <w:autoSpaceDN w:val="0"/>
        <w:adjustRightInd w:val="0"/>
        <w:rPr>
          <w:rFonts w:ascii="Times" w:hAnsi="Times" w:cs="Times"/>
          <w:color w:val="434343"/>
          <w:szCs w:val="28"/>
        </w:rPr>
      </w:pPr>
      <w:r w:rsidRPr="00570923">
        <w:rPr>
          <w:rFonts w:ascii="Times" w:hAnsi="Times" w:cs="Times"/>
          <w:color w:val="434343"/>
          <w:szCs w:val="28"/>
        </w:rPr>
        <w:t>I'm a self-taught programmer that is always willing to learn and push beyond my comfort zone. I love helping people learn about the world of science and technology, that’s why I've volunteered years to multiple causes. I have even created my own non-profit organization to further the student’s accessibility to science and technology.</w:t>
      </w:r>
    </w:p>
    <w:p w:rsidR="00611019" w:rsidRPr="00570923" w:rsidRDefault="00611019" w:rsidP="00611019">
      <w:pPr>
        <w:widowControl w:val="0"/>
        <w:autoSpaceDE w:val="0"/>
        <w:autoSpaceDN w:val="0"/>
        <w:adjustRightInd w:val="0"/>
        <w:rPr>
          <w:rFonts w:ascii="Times" w:hAnsi="Times" w:cs="Times"/>
          <w:color w:val="434343"/>
          <w:szCs w:val="28"/>
        </w:rPr>
      </w:pPr>
    </w:p>
    <w:p w:rsidR="007E2CC7" w:rsidRPr="007E2CC7" w:rsidRDefault="00611019" w:rsidP="00611019">
      <w:pPr>
        <w:widowControl w:val="0"/>
        <w:autoSpaceDE w:val="0"/>
        <w:autoSpaceDN w:val="0"/>
        <w:adjustRightInd w:val="0"/>
        <w:rPr>
          <w:rFonts w:ascii="Times" w:hAnsi="Times" w:cs="Times"/>
          <w:color w:val="434343"/>
          <w:szCs w:val="28"/>
        </w:rPr>
      </w:pPr>
      <w:r w:rsidRPr="00570923">
        <w:rPr>
          <w:rFonts w:ascii="Times" w:hAnsi="Times" w:cs="Times"/>
          <w:color w:val="434343"/>
          <w:szCs w:val="28"/>
        </w:rPr>
        <w:t xml:space="preserve">Email: </w:t>
      </w:r>
      <w:r w:rsidR="007E2CC7" w:rsidRPr="007E2CC7">
        <w:rPr>
          <w:rFonts w:ascii="Times" w:hAnsi="Times" w:cs="Times"/>
          <w:color w:val="434343"/>
          <w:szCs w:val="28"/>
        </w:rPr>
        <w:t>aaronholla@gmail.com</w:t>
      </w:r>
    </w:p>
    <w:p w:rsidR="00611019" w:rsidRPr="007E2CC7" w:rsidRDefault="007E2CC7" w:rsidP="00611019">
      <w:pPr>
        <w:widowControl w:val="0"/>
        <w:autoSpaceDE w:val="0"/>
        <w:autoSpaceDN w:val="0"/>
        <w:adjustRightInd w:val="0"/>
        <w:rPr>
          <w:rFonts w:ascii="Times" w:hAnsi="Times" w:cs="Times"/>
          <w:color w:val="434343"/>
          <w:szCs w:val="28"/>
        </w:rPr>
      </w:pPr>
      <w:r>
        <w:rPr>
          <w:rFonts w:ascii="Times" w:hAnsi="Times" w:cs="Times"/>
          <w:color w:val="434343"/>
          <w:szCs w:val="28"/>
        </w:rPr>
        <w:t xml:space="preserve">Portfolio: </w:t>
      </w:r>
      <w:hyperlink r:id="rId5" w:history="1">
        <w:r w:rsidRPr="007E2CC7">
          <w:rPr>
            <w:rStyle w:val="Hyperlink"/>
            <w:rFonts w:ascii="Times" w:hAnsi="Times" w:cs="Times"/>
            <w:szCs w:val="28"/>
          </w:rPr>
          <w:t>aaronho</w:t>
        </w:r>
        <w:r w:rsidRPr="007E2CC7">
          <w:rPr>
            <w:rStyle w:val="Hyperlink"/>
            <w:rFonts w:ascii="Times" w:hAnsi="Times" w:cs="Times"/>
            <w:szCs w:val="28"/>
          </w:rPr>
          <w:t>l</w:t>
        </w:r>
        <w:r w:rsidRPr="007E2CC7">
          <w:rPr>
            <w:rStyle w:val="Hyperlink"/>
            <w:rFonts w:ascii="Times" w:hAnsi="Times" w:cs="Times"/>
            <w:szCs w:val="28"/>
          </w:rPr>
          <w:t>la.com</w:t>
        </w:r>
      </w:hyperlink>
    </w:p>
    <w:p w:rsidR="00611019" w:rsidRPr="00570923" w:rsidRDefault="00611019" w:rsidP="00611019">
      <w:pPr>
        <w:widowControl w:val="0"/>
        <w:autoSpaceDE w:val="0"/>
        <w:autoSpaceDN w:val="0"/>
        <w:adjustRightInd w:val="0"/>
        <w:rPr>
          <w:rFonts w:ascii="Times" w:hAnsi="Times" w:cs="Times"/>
          <w:color w:val="434343"/>
          <w:szCs w:val="28"/>
        </w:rPr>
      </w:pPr>
      <w:r w:rsidRPr="00570923">
        <w:rPr>
          <w:rFonts w:ascii="Times" w:hAnsi="Times" w:cs="Times"/>
          <w:color w:val="434343"/>
          <w:szCs w:val="28"/>
        </w:rPr>
        <w:t xml:space="preserve">Twitter: </w:t>
      </w:r>
      <w:r w:rsidRPr="007E2CC7">
        <w:rPr>
          <w:rFonts w:ascii="Times" w:hAnsi="Times" w:cs="Times"/>
          <w:szCs w:val="28"/>
        </w:rPr>
        <w:t>@</w:t>
      </w:r>
      <w:proofErr w:type="spellStart"/>
      <w:r w:rsidRPr="007E2CC7">
        <w:rPr>
          <w:rFonts w:ascii="Times" w:hAnsi="Times" w:cs="Times"/>
          <w:szCs w:val="28"/>
        </w:rPr>
        <w:t>aaronholla</w:t>
      </w:r>
      <w:proofErr w:type="spellEnd"/>
      <w:r w:rsidRPr="007E2CC7">
        <w:rPr>
          <w:rFonts w:ascii="Times" w:hAnsi="Times" w:cs="Times"/>
          <w:szCs w:val="28"/>
        </w:rPr>
        <w:t>_</w:t>
      </w:r>
    </w:p>
    <w:p w:rsidR="00611019" w:rsidRPr="00570923" w:rsidRDefault="00611019" w:rsidP="00611019">
      <w:pPr>
        <w:widowControl w:val="0"/>
        <w:autoSpaceDE w:val="0"/>
        <w:autoSpaceDN w:val="0"/>
        <w:adjustRightInd w:val="0"/>
        <w:rPr>
          <w:rFonts w:ascii="Times" w:hAnsi="Times" w:cs="Times"/>
          <w:color w:val="434343"/>
          <w:szCs w:val="28"/>
        </w:rPr>
      </w:pPr>
      <w:proofErr w:type="spellStart"/>
      <w:r w:rsidRPr="00570923">
        <w:rPr>
          <w:rFonts w:ascii="Times" w:hAnsi="Times" w:cs="Times"/>
          <w:color w:val="434343"/>
          <w:szCs w:val="28"/>
        </w:rPr>
        <w:t>Github</w:t>
      </w:r>
      <w:proofErr w:type="spellEnd"/>
      <w:r w:rsidRPr="00570923">
        <w:rPr>
          <w:rFonts w:ascii="Times" w:hAnsi="Times" w:cs="Times"/>
          <w:color w:val="434343"/>
          <w:szCs w:val="28"/>
        </w:rPr>
        <w:t xml:space="preserve">: </w:t>
      </w:r>
      <w:hyperlink r:id="rId6" w:history="1">
        <w:proofErr w:type="spellStart"/>
        <w:r w:rsidRPr="00570923">
          <w:rPr>
            <w:rFonts w:ascii="Times" w:hAnsi="Times" w:cs="Times"/>
            <w:color w:val="1779AC"/>
            <w:szCs w:val="28"/>
          </w:rPr>
          <w:t>aaronholla</w:t>
        </w:r>
        <w:proofErr w:type="spellEnd"/>
      </w:hyperlink>
    </w:p>
    <w:p w:rsidR="00611019" w:rsidRPr="00570923" w:rsidRDefault="00611019" w:rsidP="00611019">
      <w:pPr>
        <w:widowControl w:val="0"/>
        <w:autoSpaceDE w:val="0"/>
        <w:autoSpaceDN w:val="0"/>
        <w:adjustRightInd w:val="0"/>
        <w:rPr>
          <w:rFonts w:ascii="Times" w:hAnsi="Times" w:cs="Times"/>
          <w:color w:val="434343"/>
          <w:szCs w:val="28"/>
        </w:rPr>
      </w:pPr>
      <w:r w:rsidRPr="00570923">
        <w:rPr>
          <w:rFonts w:ascii="Times" w:hAnsi="Times" w:cs="Times"/>
          <w:color w:val="434343"/>
          <w:szCs w:val="28"/>
        </w:rPr>
        <w:t xml:space="preserve">Skype: </w:t>
      </w:r>
      <w:proofErr w:type="spellStart"/>
      <w:r w:rsidRPr="00570923">
        <w:rPr>
          <w:rFonts w:ascii="Times" w:hAnsi="Times" w:cs="Times"/>
          <w:color w:val="434343"/>
          <w:szCs w:val="28"/>
        </w:rPr>
        <w:t>aaronholla</w:t>
      </w:r>
      <w:proofErr w:type="spellEnd"/>
    </w:p>
    <w:p w:rsidR="00611019" w:rsidRPr="00570923" w:rsidRDefault="00611019" w:rsidP="00611019">
      <w:pPr>
        <w:widowControl w:val="0"/>
        <w:autoSpaceDE w:val="0"/>
        <w:autoSpaceDN w:val="0"/>
        <w:adjustRightInd w:val="0"/>
        <w:rPr>
          <w:rFonts w:ascii="Times" w:hAnsi="Times" w:cs="Times"/>
          <w:color w:val="434343"/>
          <w:szCs w:val="28"/>
        </w:rPr>
      </w:pPr>
      <w:proofErr w:type="spellStart"/>
      <w:r w:rsidRPr="00570923">
        <w:rPr>
          <w:rFonts w:ascii="Times" w:hAnsi="Times" w:cs="Times"/>
          <w:color w:val="434343"/>
          <w:szCs w:val="28"/>
        </w:rPr>
        <w:t>Treehouse</w:t>
      </w:r>
      <w:proofErr w:type="spellEnd"/>
      <w:r w:rsidRPr="00570923">
        <w:rPr>
          <w:rFonts w:ascii="Times" w:hAnsi="Times" w:cs="Times"/>
          <w:color w:val="434343"/>
          <w:szCs w:val="28"/>
        </w:rPr>
        <w:t xml:space="preserve">: </w:t>
      </w:r>
      <w:hyperlink r:id="rId7" w:history="1">
        <w:proofErr w:type="spellStart"/>
        <w:r w:rsidRPr="00570923">
          <w:rPr>
            <w:rFonts w:ascii="Times" w:hAnsi="Times" w:cs="Times"/>
            <w:color w:val="1779AC"/>
            <w:szCs w:val="28"/>
          </w:rPr>
          <w:t>aaronholland</w:t>
        </w:r>
        <w:proofErr w:type="spellEnd"/>
      </w:hyperlink>
    </w:p>
    <w:p w:rsidR="00611019" w:rsidRPr="00570923" w:rsidRDefault="00611019" w:rsidP="00611019">
      <w:pPr>
        <w:widowControl w:val="0"/>
        <w:autoSpaceDE w:val="0"/>
        <w:autoSpaceDN w:val="0"/>
        <w:adjustRightInd w:val="0"/>
        <w:rPr>
          <w:rFonts w:ascii="Times" w:hAnsi="Times" w:cs="Times"/>
          <w:color w:val="434343"/>
          <w:szCs w:val="28"/>
        </w:rPr>
      </w:pPr>
    </w:p>
    <w:p w:rsidR="00611019" w:rsidRPr="000B1FD4" w:rsidRDefault="00611019" w:rsidP="00611019">
      <w:pPr>
        <w:widowControl w:val="0"/>
        <w:autoSpaceDE w:val="0"/>
        <w:autoSpaceDN w:val="0"/>
        <w:adjustRightInd w:val="0"/>
        <w:rPr>
          <w:rFonts w:ascii="Times" w:hAnsi="Times" w:cs="Times"/>
          <w:color w:val="262626"/>
          <w:sz w:val="32"/>
          <w:szCs w:val="48"/>
        </w:rPr>
      </w:pPr>
      <w:r w:rsidRPr="00570923">
        <w:rPr>
          <w:rFonts w:ascii="Times" w:hAnsi="Times" w:cs="Times"/>
          <w:color w:val="262626"/>
          <w:sz w:val="32"/>
          <w:szCs w:val="48"/>
        </w:rPr>
        <w:t>Work Experience</w:t>
      </w:r>
    </w:p>
    <w:p w:rsidR="00611019" w:rsidRPr="00570923" w:rsidRDefault="00611019" w:rsidP="00611019">
      <w:pPr>
        <w:widowControl w:val="0"/>
        <w:autoSpaceDE w:val="0"/>
        <w:autoSpaceDN w:val="0"/>
        <w:adjustRightInd w:val="0"/>
        <w:rPr>
          <w:rFonts w:ascii="Times" w:hAnsi="Times" w:cs="Times"/>
          <w:b/>
          <w:color w:val="262626"/>
          <w:sz w:val="28"/>
          <w:szCs w:val="48"/>
        </w:rPr>
      </w:pPr>
      <w:proofErr w:type="gramStart"/>
      <w:r w:rsidRPr="00570923">
        <w:rPr>
          <w:rFonts w:ascii="Times" w:hAnsi="Times" w:cs="Times"/>
          <w:b/>
          <w:color w:val="262626"/>
          <w:sz w:val="28"/>
          <w:szCs w:val="48"/>
        </w:rPr>
        <w:t>Bin of Parts, Inc.</w:t>
      </w:r>
      <w:proofErr w:type="gramEnd"/>
    </w:p>
    <w:p w:rsidR="00611019" w:rsidRPr="00570923" w:rsidRDefault="00611019" w:rsidP="00611019">
      <w:pPr>
        <w:widowControl w:val="0"/>
        <w:autoSpaceDE w:val="0"/>
        <w:autoSpaceDN w:val="0"/>
        <w:adjustRightInd w:val="0"/>
        <w:rPr>
          <w:rFonts w:ascii="Times" w:hAnsi="Times" w:cs="Times"/>
          <w:b/>
          <w:color w:val="434343"/>
          <w:szCs w:val="28"/>
        </w:rPr>
      </w:pPr>
      <w:r w:rsidRPr="00570923">
        <w:rPr>
          <w:rFonts w:ascii="Times" w:hAnsi="Times" w:cs="Times"/>
          <w:b/>
          <w:color w:val="434343"/>
          <w:szCs w:val="28"/>
        </w:rPr>
        <w:t>Founder, Web Developer</w:t>
      </w:r>
    </w:p>
    <w:p w:rsidR="00611019" w:rsidRPr="00570923" w:rsidRDefault="00611019" w:rsidP="00611019">
      <w:pPr>
        <w:widowControl w:val="0"/>
        <w:autoSpaceDE w:val="0"/>
        <w:autoSpaceDN w:val="0"/>
        <w:adjustRightInd w:val="0"/>
        <w:rPr>
          <w:rFonts w:ascii="Times" w:hAnsi="Times" w:cs="Times"/>
          <w:color w:val="434343"/>
          <w:szCs w:val="28"/>
        </w:rPr>
      </w:pPr>
      <w:r w:rsidRPr="00570923">
        <w:rPr>
          <w:rFonts w:ascii="Times" w:hAnsi="Times" w:cs="Times"/>
          <w:color w:val="434343"/>
          <w:szCs w:val="28"/>
        </w:rPr>
        <w:t>2013 – Present</w:t>
      </w:r>
    </w:p>
    <w:p w:rsidR="0042744A" w:rsidRDefault="0042744A" w:rsidP="00611019">
      <w:pPr>
        <w:widowControl w:val="0"/>
        <w:autoSpaceDE w:val="0"/>
        <w:autoSpaceDN w:val="0"/>
        <w:adjustRightInd w:val="0"/>
        <w:rPr>
          <w:rFonts w:ascii="Times" w:hAnsi="Times" w:cs="Times"/>
          <w:color w:val="434343"/>
          <w:szCs w:val="28"/>
        </w:rPr>
      </w:pPr>
    </w:p>
    <w:p w:rsidR="00611019" w:rsidRPr="00570923" w:rsidRDefault="00611019" w:rsidP="00611019">
      <w:pPr>
        <w:widowControl w:val="0"/>
        <w:autoSpaceDE w:val="0"/>
        <w:autoSpaceDN w:val="0"/>
        <w:adjustRightInd w:val="0"/>
        <w:rPr>
          <w:rFonts w:ascii="Times" w:hAnsi="Times" w:cs="Times"/>
          <w:color w:val="434343"/>
          <w:szCs w:val="28"/>
        </w:rPr>
      </w:pPr>
      <w:r w:rsidRPr="00570923">
        <w:rPr>
          <w:rFonts w:ascii="Times" w:hAnsi="Times" w:cs="Times"/>
          <w:color w:val="434343"/>
          <w:szCs w:val="28"/>
        </w:rPr>
        <w:t>A non-profit organization I founded that hosts an online parts database for FRC teams.</w:t>
      </w:r>
    </w:p>
    <w:p w:rsidR="00611019" w:rsidRPr="00570923" w:rsidRDefault="00611019" w:rsidP="00611019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" w:hAnsi="Times" w:cs="Times"/>
          <w:color w:val="434343"/>
          <w:szCs w:val="28"/>
        </w:rPr>
      </w:pPr>
      <w:r w:rsidRPr="00570923">
        <w:rPr>
          <w:rFonts w:ascii="Times" w:hAnsi="Times" w:cs="Times"/>
          <w:color w:val="434343"/>
          <w:szCs w:val="28"/>
        </w:rPr>
        <w:t>Solo developed an entire Ruby on Rails Application from the ground up.</w:t>
      </w:r>
    </w:p>
    <w:p w:rsidR="00570923" w:rsidRDefault="00611019" w:rsidP="00611019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" w:hAnsi="Times" w:cs="Times"/>
          <w:color w:val="434343"/>
          <w:szCs w:val="28"/>
        </w:rPr>
      </w:pPr>
      <w:r w:rsidRPr="00570923">
        <w:rPr>
          <w:rFonts w:ascii="Times" w:hAnsi="Times" w:cs="Times"/>
          <w:color w:val="434343"/>
          <w:szCs w:val="28"/>
        </w:rPr>
        <w:t xml:space="preserve">Developed an </w:t>
      </w:r>
      <w:proofErr w:type="spellStart"/>
      <w:r w:rsidRPr="00570923">
        <w:rPr>
          <w:rFonts w:ascii="Times" w:hAnsi="Times" w:cs="Times"/>
          <w:color w:val="434343"/>
          <w:szCs w:val="28"/>
        </w:rPr>
        <w:t>iOS</w:t>
      </w:r>
      <w:proofErr w:type="spellEnd"/>
      <w:r w:rsidRPr="00570923">
        <w:rPr>
          <w:rFonts w:ascii="Times" w:hAnsi="Times" w:cs="Times"/>
          <w:color w:val="434343"/>
          <w:szCs w:val="28"/>
        </w:rPr>
        <w:t xml:space="preserve"> Application for regional events to inventory their parts.</w:t>
      </w:r>
    </w:p>
    <w:p w:rsidR="00611019" w:rsidRPr="00570923" w:rsidRDefault="00611019" w:rsidP="0057092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Times"/>
          <w:color w:val="434343"/>
          <w:szCs w:val="28"/>
        </w:rPr>
      </w:pPr>
    </w:p>
    <w:p w:rsidR="00611019" w:rsidRPr="00570923" w:rsidRDefault="00611019" w:rsidP="00611019">
      <w:pPr>
        <w:widowControl w:val="0"/>
        <w:autoSpaceDE w:val="0"/>
        <w:autoSpaceDN w:val="0"/>
        <w:adjustRightInd w:val="0"/>
        <w:rPr>
          <w:rFonts w:ascii="Times" w:hAnsi="Times" w:cs="Times"/>
          <w:b/>
          <w:color w:val="262626"/>
          <w:sz w:val="28"/>
          <w:szCs w:val="48"/>
        </w:rPr>
      </w:pPr>
      <w:r w:rsidRPr="00570923">
        <w:rPr>
          <w:rFonts w:ascii="Times" w:hAnsi="Times" w:cs="Times"/>
          <w:b/>
          <w:color w:val="262626"/>
          <w:sz w:val="28"/>
          <w:szCs w:val="48"/>
        </w:rPr>
        <w:t>FRC Florida Regional Planning Committee</w:t>
      </w:r>
    </w:p>
    <w:p w:rsidR="00611019" w:rsidRPr="00570923" w:rsidRDefault="00611019" w:rsidP="00611019">
      <w:pPr>
        <w:widowControl w:val="0"/>
        <w:autoSpaceDE w:val="0"/>
        <w:autoSpaceDN w:val="0"/>
        <w:adjustRightInd w:val="0"/>
        <w:rPr>
          <w:rFonts w:ascii="Times" w:hAnsi="Times" w:cs="Times"/>
          <w:b/>
          <w:color w:val="434343"/>
          <w:szCs w:val="28"/>
        </w:rPr>
      </w:pPr>
      <w:r w:rsidRPr="00570923">
        <w:rPr>
          <w:rFonts w:ascii="Times" w:hAnsi="Times" w:cs="Times"/>
          <w:b/>
          <w:color w:val="434343"/>
          <w:szCs w:val="28"/>
        </w:rPr>
        <w:t>Assistant Web Developer</w:t>
      </w:r>
    </w:p>
    <w:p w:rsidR="00611019" w:rsidRPr="00570923" w:rsidRDefault="00611019" w:rsidP="00611019">
      <w:pPr>
        <w:widowControl w:val="0"/>
        <w:autoSpaceDE w:val="0"/>
        <w:autoSpaceDN w:val="0"/>
        <w:adjustRightInd w:val="0"/>
        <w:rPr>
          <w:rFonts w:ascii="Times" w:hAnsi="Times" w:cs="Times"/>
          <w:color w:val="434343"/>
          <w:szCs w:val="28"/>
        </w:rPr>
      </w:pPr>
      <w:r w:rsidRPr="00570923">
        <w:rPr>
          <w:rFonts w:ascii="Times" w:hAnsi="Times" w:cs="Times"/>
          <w:color w:val="434343"/>
          <w:szCs w:val="28"/>
        </w:rPr>
        <w:t>2014 – Present</w:t>
      </w:r>
    </w:p>
    <w:p w:rsidR="00611019" w:rsidRDefault="00611019" w:rsidP="00611019">
      <w:pPr>
        <w:widowControl w:val="0"/>
        <w:autoSpaceDE w:val="0"/>
        <w:autoSpaceDN w:val="0"/>
        <w:adjustRightInd w:val="0"/>
        <w:rPr>
          <w:rFonts w:ascii="Times" w:hAnsi="Times" w:cs="Times"/>
          <w:color w:val="434343"/>
          <w:sz w:val="28"/>
          <w:szCs w:val="28"/>
        </w:rPr>
      </w:pPr>
    </w:p>
    <w:p w:rsidR="00570923" w:rsidRDefault="00611019" w:rsidP="00611019">
      <w:pPr>
        <w:widowControl w:val="0"/>
        <w:autoSpaceDE w:val="0"/>
        <w:autoSpaceDN w:val="0"/>
        <w:adjustRightInd w:val="0"/>
        <w:rPr>
          <w:rFonts w:ascii="Times" w:hAnsi="Times" w:cs="Times"/>
          <w:color w:val="434343"/>
          <w:szCs w:val="28"/>
        </w:rPr>
      </w:pPr>
      <w:r w:rsidRPr="00570923">
        <w:rPr>
          <w:rFonts w:ascii="Times" w:hAnsi="Times" w:cs="Times"/>
          <w:color w:val="434343"/>
          <w:szCs w:val="28"/>
        </w:rPr>
        <w:t>The planning committee helps plan the FRC Orlando Regional Event. I am helping by volunteering my time to redesign there website for the Orlando Regional.</w:t>
      </w:r>
    </w:p>
    <w:p w:rsidR="00570923" w:rsidRPr="00570923" w:rsidRDefault="00570923" w:rsidP="00611019">
      <w:pPr>
        <w:widowControl w:val="0"/>
        <w:autoSpaceDE w:val="0"/>
        <w:autoSpaceDN w:val="0"/>
        <w:adjustRightInd w:val="0"/>
        <w:rPr>
          <w:rFonts w:ascii="Times" w:hAnsi="Times" w:cs="Times"/>
          <w:color w:val="434343"/>
          <w:szCs w:val="28"/>
        </w:rPr>
      </w:pPr>
    </w:p>
    <w:p w:rsidR="00611019" w:rsidRPr="00570923" w:rsidRDefault="00611019" w:rsidP="00611019">
      <w:pPr>
        <w:widowControl w:val="0"/>
        <w:autoSpaceDE w:val="0"/>
        <w:autoSpaceDN w:val="0"/>
        <w:adjustRightInd w:val="0"/>
        <w:rPr>
          <w:rFonts w:ascii="Times" w:hAnsi="Times" w:cs="Times"/>
          <w:b/>
          <w:color w:val="262626"/>
          <w:sz w:val="28"/>
          <w:szCs w:val="48"/>
        </w:rPr>
      </w:pPr>
      <w:r w:rsidRPr="00570923">
        <w:rPr>
          <w:rFonts w:ascii="Times" w:hAnsi="Times" w:cs="Times"/>
          <w:b/>
          <w:color w:val="262626"/>
          <w:sz w:val="28"/>
          <w:szCs w:val="48"/>
        </w:rPr>
        <w:t>FRC Team 1612</w:t>
      </w:r>
    </w:p>
    <w:p w:rsidR="00611019" w:rsidRPr="00570923" w:rsidRDefault="00611019" w:rsidP="00611019">
      <w:pPr>
        <w:widowControl w:val="0"/>
        <w:autoSpaceDE w:val="0"/>
        <w:autoSpaceDN w:val="0"/>
        <w:adjustRightInd w:val="0"/>
        <w:rPr>
          <w:rFonts w:ascii="Times" w:hAnsi="Times" w:cs="Times"/>
          <w:b/>
          <w:color w:val="434343"/>
          <w:szCs w:val="28"/>
        </w:rPr>
      </w:pPr>
      <w:r w:rsidRPr="00570923">
        <w:rPr>
          <w:rFonts w:ascii="Times" w:hAnsi="Times" w:cs="Times"/>
          <w:b/>
          <w:color w:val="434343"/>
          <w:szCs w:val="28"/>
        </w:rPr>
        <w:t>Volunteer Mentor</w:t>
      </w:r>
    </w:p>
    <w:p w:rsidR="00611019" w:rsidRPr="00570923" w:rsidRDefault="00611019" w:rsidP="00611019">
      <w:pPr>
        <w:widowControl w:val="0"/>
        <w:autoSpaceDE w:val="0"/>
        <w:autoSpaceDN w:val="0"/>
        <w:adjustRightInd w:val="0"/>
        <w:rPr>
          <w:rFonts w:ascii="Times" w:hAnsi="Times" w:cs="Times"/>
          <w:color w:val="434343"/>
          <w:szCs w:val="28"/>
        </w:rPr>
      </w:pPr>
      <w:r w:rsidRPr="00570923">
        <w:rPr>
          <w:rFonts w:ascii="Times" w:hAnsi="Times" w:cs="Times"/>
          <w:color w:val="434343"/>
          <w:szCs w:val="28"/>
        </w:rPr>
        <w:t>2010 – 2013</w:t>
      </w:r>
    </w:p>
    <w:p w:rsidR="00611019" w:rsidRPr="00570923" w:rsidRDefault="00611019" w:rsidP="00611019">
      <w:pPr>
        <w:widowControl w:val="0"/>
        <w:autoSpaceDE w:val="0"/>
        <w:autoSpaceDN w:val="0"/>
        <w:adjustRightInd w:val="0"/>
        <w:rPr>
          <w:rFonts w:ascii="Times" w:hAnsi="Times" w:cs="Times"/>
          <w:color w:val="434343"/>
          <w:szCs w:val="28"/>
        </w:rPr>
      </w:pPr>
    </w:p>
    <w:p w:rsidR="00611019" w:rsidRPr="00570923" w:rsidRDefault="00611019" w:rsidP="00611019">
      <w:pPr>
        <w:widowControl w:val="0"/>
        <w:autoSpaceDE w:val="0"/>
        <w:autoSpaceDN w:val="0"/>
        <w:adjustRightInd w:val="0"/>
        <w:rPr>
          <w:rFonts w:ascii="Times" w:hAnsi="Times" w:cs="Times"/>
          <w:color w:val="434343"/>
          <w:szCs w:val="28"/>
        </w:rPr>
      </w:pPr>
      <w:r w:rsidRPr="00570923">
        <w:rPr>
          <w:rFonts w:ascii="Times" w:hAnsi="Times" w:cs="Times"/>
          <w:color w:val="434343"/>
          <w:szCs w:val="28"/>
        </w:rPr>
        <w:t>Helped the students build a robot for the regional competition, also helped setup fundraisers and sponsors.</w:t>
      </w:r>
    </w:p>
    <w:p w:rsidR="00611019" w:rsidRDefault="00611019" w:rsidP="00611019">
      <w:pPr>
        <w:widowControl w:val="0"/>
        <w:autoSpaceDE w:val="0"/>
        <w:autoSpaceDN w:val="0"/>
        <w:adjustRightInd w:val="0"/>
        <w:rPr>
          <w:rFonts w:ascii="Times" w:hAnsi="Times" w:cs="Times"/>
          <w:color w:val="434343"/>
          <w:sz w:val="28"/>
          <w:szCs w:val="28"/>
        </w:rPr>
      </w:pPr>
    </w:p>
    <w:p w:rsidR="00611019" w:rsidRPr="0042744A" w:rsidRDefault="00611019" w:rsidP="00611019">
      <w:pPr>
        <w:widowControl w:val="0"/>
        <w:autoSpaceDE w:val="0"/>
        <w:autoSpaceDN w:val="0"/>
        <w:adjustRightInd w:val="0"/>
        <w:rPr>
          <w:rFonts w:ascii="Times" w:hAnsi="Times" w:cs="Times"/>
          <w:b/>
          <w:color w:val="262626"/>
          <w:sz w:val="28"/>
          <w:szCs w:val="48"/>
        </w:rPr>
      </w:pPr>
      <w:r w:rsidRPr="0042744A">
        <w:rPr>
          <w:rFonts w:ascii="Times" w:hAnsi="Times" w:cs="Times"/>
          <w:b/>
          <w:color w:val="262626"/>
          <w:sz w:val="28"/>
          <w:szCs w:val="48"/>
        </w:rPr>
        <w:t>FRC Team 1612</w:t>
      </w:r>
    </w:p>
    <w:p w:rsidR="00611019" w:rsidRPr="0042744A" w:rsidRDefault="00611019" w:rsidP="00611019">
      <w:pPr>
        <w:widowControl w:val="0"/>
        <w:autoSpaceDE w:val="0"/>
        <w:autoSpaceDN w:val="0"/>
        <w:adjustRightInd w:val="0"/>
        <w:rPr>
          <w:rFonts w:ascii="Times" w:hAnsi="Times" w:cs="Times"/>
          <w:b/>
          <w:color w:val="434343"/>
          <w:szCs w:val="28"/>
        </w:rPr>
      </w:pPr>
      <w:r w:rsidRPr="0042744A">
        <w:rPr>
          <w:rFonts w:ascii="Times" w:hAnsi="Times" w:cs="Times"/>
          <w:b/>
          <w:color w:val="434343"/>
          <w:szCs w:val="28"/>
        </w:rPr>
        <w:t>Lead Web Developer</w:t>
      </w:r>
    </w:p>
    <w:p w:rsidR="00611019" w:rsidRPr="0042744A" w:rsidRDefault="00611019" w:rsidP="00611019">
      <w:pPr>
        <w:widowControl w:val="0"/>
        <w:autoSpaceDE w:val="0"/>
        <w:autoSpaceDN w:val="0"/>
        <w:adjustRightInd w:val="0"/>
        <w:rPr>
          <w:rFonts w:ascii="Times" w:hAnsi="Times" w:cs="Times"/>
          <w:color w:val="434343"/>
          <w:szCs w:val="28"/>
        </w:rPr>
      </w:pPr>
      <w:r w:rsidRPr="0042744A">
        <w:rPr>
          <w:rFonts w:ascii="Times" w:hAnsi="Times" w:cs="Times"/>
          <w:color w:val="434343"/>
          <w:szCs w:val="28"/>
        </w:rPr>
        <w:t>2008 – 2009</w:t>
      </w:r>
    </w:p>
    <w:p w:rsidR="00611019" w:rsidRDefault="00611019" w:rsidP="00611019">
      <w:pPr>
        <w:widowControl w:val="0"/>
        <w:autoSpaceDE w:val="0"/>
        <w:autoSpaceDN w:val="0"/>
        <w:adjustRightInd w:val="0"/>
        <w:rPr>
          <w:rFonts w:ascii="Times" w:hAnsi="Times" w:cs="Times"/>
          <w:color w:val="434343"/>
          <w:sz w:val="28"/>
          <w:szCs w:val="28"/>
        </w:rPr>
      </w:pPr>
    </w:p>
    <w:p w:rsidR="000B1FD4" w:rsidRDefault="00611019" w:rsidP="00611019">
      <w:pPr>
        <w:widowControl w:val="0"/>
        <w:autoSpaceDE w:val="0"/>
        <w:autoSpaceDN w:val="0"/>
        <w:adjustRightInd w:val="0"/>
        <w:rPr>
          <w:rFonts w:ascii="Times" w:hAnsi="Times" w:cs="Times"/>
          <w:color w:val="434343"/>
          <w:szCs w:val="28"/>
        </w:rPr>
      </w:pPr>
      <w:r w:rsidRPr="0042744A">
        <w:rPr>
          <w:rFonts w:ascii="Times" w:hAnsi="Times" w:cs="Times"/>
          <w:color w:val="434343"/>
          <w:szCs w:val="28"/>
        </w:rPr>
        <w:t xml:space="preserve">Built a fully custom </w:t>
      </w:r>
      <w:proofErr w:type="spellStart"/>
      <w:r w:rsidRPr="0042744A">
        <w:rPr>
          <w:rFonts w:ascii="Times" w:hAnsi="Times" w:cs="Times"/>
          <w:color w:val="434343"/>
          <w:szCs w:val="28"/>
        </w:rPr>
        <w:t>Rapidweaver</w:t>
      </w:r>
      <w:proofErr w:type="spellEnd"/>
      <w:r w:rsidRPr="0042744A">
        <w:rPr>
          <w:rFonts w:ascii="Times" w:hAnsi="Times" w:cs="Times"/>
          <w:color w:val="434343"/>
          <w:szCs w:val="28"/>
        </w:rPr>
        <w:t xml:space="preserve"> theme for my high school robotics team to use on their website.</w:t>
      </w:r>
    </w:p>
    <w:p w:rsidR="00611019" w:rsidRPr="00F81F96" w:rsidRDefault="00611019" w:rsidP="00611019">
      <w:pPr>
        <w:widowControl w:val="0"/>
        <w:autoSpaceDE w:val="0"/>
        <w:autoSpaceDN w:val="0"/>
        <w:adjustRightInd w:val="0"/>
        <w:rPr>
          <w:rFonts w:ascii="Times" w:hAnsi="Times" w:cs="Times"/>
          <w:color w:val="434343"/>
          <w:szCs w:val="28"/>
        </w:rPr>
      </w:pPr>
    </w:p>
    <w:p w:rsidR="00611019" w:rsidRPr="000B1FD4" w:rsidRDefault="00611019" w:rsidP="00611019">
      <w:pPr>
        <w:widowControl w:val="0"/>
        <w:autoSpaceDE w:val="0"/>
        <w:autoSpaceDN w:val="0"/>
        <w:adjustRightInd w:val="0"/>
        <w:rPr>
          <w:rFonts w:ascii="Times" w:hAnsi="Times" w:cs="Times"/>
          <w:color w:val="262626"/>
          <w:sz w:val="32"/>
          <w:szCs w:val="48"/>
        </w:rPr>
      </w:pPr>
      <w:r w:rsidRPr="00F81F96">
        <w:rPr>
          <w:rFonts w:ascii="Times" w:hAnsi="Times" w:cs="Times"/>
          <w:color w:val="262626"/>
          <w:sz w:val="32"/>
          <w:szCs w:val="48"/>
        </w:rPr>
        <w:t>Education</w:t>
      </w:r>
    </w:p>
    <w:p w:rsidR="00611019" w:rsidRPr="00F81F96" w:rsidRDefault="00611019" w:rsidP="00611019">
      <w:pPr>
        <w:widowControl w:val="0"/>
        <w:autoSpaceDE w:val="0"/>
        <w:autoSpaceDN w:val="0"/>
        <w:adjustRightInd w:val="0"/>
        <w:rPr>
          <w:rFonts w:ascii="Times" w:hAnsi="Times" w:cs="Times"/>
          <w:b/>
          <w:color w:val="262626"/>
          <w:sz w:val="28"/>
          <w:szCs w:val="48"/>
        </w:rPr>
      </w:pPr>
      <w:proofErr w:type="spellStart"/>
      <w:r w:rsidRPr="00F81F96">
        <w:rPr>
          <w:rFonts w:ascii="Times" w:hAnsi="Times" w:cs="Times"/>
          <w:b/>
          <w:color w:val="262626"/>
          <w:sz w:val="28"/>
          <w:szCs w:val="48"/>
        </w:rPr>
        <w:t>Fullsail</w:t>
      </w:r>
      <w:proofErr w:type="spellEnd"/>
      <w:r w:rsidRPr="00F81F96">
        <w:rPr>
          <w:rFonts w:ascii="Times" w:hAnsi="Times" w:cs="Times"/>
          <w:b/>
          <w:color w:val="262626"/>
          <w:sz w:val="28"/>
          <w:szCs w:val="48"/>
        </w:rPr>
        <w:t xml:space="preserve"> University</w:t>
      </w:r>
    </w:p>
    <w:p w:rsidR="00611019" w:rsidRPr="00F81F96" w:rsidRDefault="00611019" w:rsidP="00611019">
      <w:pPr>
        <w:widowControl w:val="0"/>
        <w:autoSpaceDE w:val="0"/>
        <w:autoSpaceDN w:val="0"/>
        <w:adjustRightInd w:val="0"/>
        <w:rPr>
          <w:rFonts w:ascii="Times" w:hAnsi="Times" w:cs="Times"/>
          <w:b/>
          <w:color w:val="262626"/>
          <w:szCs w:val="36"/>
        </w:rPr>
      </w:pPr>
      <w:r w:rsidRPr="00F81F96">
        <w:rPr>
          <w:rFonts w:ascii="Times" w:hAnsi="Times" w:cs="Times"/>
          <w:b/>
          <w:color w:val="262626"/>
          <w:szCs w:val="36"/>
        </w:rPr>
        <w:t>Game Art, Bachelor</w:t>
      </w:r>
    </w:p>
    <w:p w:rsidR="00611019" w:rsidRDefault="00611019" w:rsidP="00611019">
      <w:pPr>
        <w:widowControl w:val="0"/>
        <w:autoSpaceDE w:val="0"/>
        <w:autoSpaceDN w:val="0"/>
        <w:adjustRightInd w:val="0"/>
        <w:rPr>
          <w:rFonts w:ascii="Times" w:hAnsi="Times" w:cs="Times"/>
          <w:color w:val="434343"/>
          <w:sz w:val="28"/>
          <w:szCs w:val="28"/>
        </w:rPr>
      </w:pPr>
      <w:r w:rsidRPr="00F81F96">
        <w:rPr>
          <w:rFonts w:ascii="Times" w:hAnsi="Times" w:cs="Times"/>
          <w:color w:val="434343"/>
          <w:szCs w:val="28"/>
        </w:rPr>
        <w:t>2010 – 2011</w:t>
      </w:r>
    </w:p>
    <w:p w:rsidR="00611019" w:rsidRPr="00F81F96" w:rsidRDefault="00611019" w:rsidP="00611019">
      <w:pPr>
        <w:widowControl w:val="0"/>
        <w:autoSpaceDE w:val="0"/>
        <w:autoSpaceDN w:val="0"/>
        <w:adjustRightInd w:val="0"/>
        <w:rPr>
          <w:rFonts w:ascii="Times" w:hAnsi="Times" w:cs="Times"/>
          <w:color w:val="434343"/>
          <w:szCs w:val="28"/>
        </w:rPr>
      </w:pPr>
    </w:p>
    <w:p w:rsidR="00611019" w:rsidRPr="000B1FD4" w:rsidRDefault="00611019" w:rsidP="00611019">
      <w:pPr>
        <w:widowControl w:val="0"/>
        <w:autoSpaceDE w:val="0"/>
        <w:autoSpaceDN w:val="0"/>
        <w:adjustRightInd w:val="0"/>
        <w:rPr>
          <w:rFonts w:ascii="Times" w:hAnsi="Times" w:cs="Times"/>
          <w:color w:val="262626"/>
          <w:sz w:val="32"/>
          <w:szCs w:val="48"/>
        </w:rPr>
      </w:pPr>
      <w:r w:rsidRPr="00F81F96">
        <w:rPr>
          <w:rFonts w:ascii="Times" w:hAnsi="Times" w:cs="Times"/>
          <w:color w:val="262626"/>
          <w:sz w:val="32"/>
          <w:szCs w:val="48"/>
        </w:rPr>
        <w:t>Publications</w:t>
      </w:r>
    </w:p>
    <w:p w:rsidR="00611019" w:rsidRPr="00F81F96" w:rsidRDefault="00D01435" w:rsidP="00611019">
      <w:pPr>
        <w:widowControl w:val="0"/>
        <w:autoSpaceDE w:val="0"/>
        <w:autoSpaceDN w:val="0"/>
        <w:adjustRightInd w:val="0"/>
        <w:rPr>
          <w:rFonts w:ascii="Times" w:hAnsi="Times" w:cs="Times"/>
          <w:color w:val="262626"/>
          <w:sz w:val="28"/>
          <w:szCs w:val="48"/>
        </w:rPr>
      </w:pPr>
      <w:hyperlink r:id="rId8" w:history="1">
        <w:r w:rsidR="00611019" w:rsidRPr="00F81F96">
          <w:rPr>
            <w:rFonts w:ascii="Times" w:hAnsi="Times" w:cs="Times"/>
            <w:color w:val="1779AC"/>
            <w:sz w:val="28"/>
            <w:szCs w:val="48"/>
          </w:rPr>
          <w:t>Nature Coast takes gold in robotics</w:t>
        </w:r>
      </w:hyperlink>
    </w:p>
    <w:p w:rsidR="00611019" w:rsidRPr="00F81F96" w:rsidRDefault="00611019" w:rsidP="00611019">
      <w:pPr>
        <w:widowControl w:val="0"/>
        <w:autoSpaceDE w:val="0"/>
        <w:autoSpaceDN w:val="0"/>
        <w:adjustRightInd w:val="0"/>
        <w:rPr>
          <w:rFonts w:ascii="Times" w:hAnsi="Times" w:cs="Times"/>
          <w:b/>
          <w:color w:val="262626"/>
          <w:szCs w:val="36"/>
        </w:rPr>
      </w:pPr>
      <w:r w:rsidRPr="00F81F96">
        <w:rPr>
          <w:rFonts w:ascii="Times" w:hAnsi="Times" w:cs="Times"/>
          <w:b/>
          <w:color w:val="262626"/>
          <w:szCs w:val="36"/>
        </w:rPr>
        <w:t>Hernando Today</w:t>
      </w:r>
    </w:p>
    <w:p w:rsidR="00611019" w:rsidRPr="00F81F96" w:rsidRDefault="00611019" w:rsidP="00611019">
      <w:pPr>
        <w:widowControl w:val="0"/>
        <w:autoSpaceDE w:val="0"/>
        <w:autoSpaceDN w:val="0"/>
        <w:adjustRightInd w:val="0"/>
        <w:rPr>
          <w:rFonts w:ascii="Times" w:hAnsi="Times" w:cs="Times"/>
          <w:color w:val="434343"/>
          <w:szCs w:val="28"/>
        </w:rPr>
      </w:pPr>
      <w:r w:rsidRPr="00F81F96">
        <w:rPr>
          <w:rFonts w:ascii="Times" w:hAnsi="Times" w:cs="Times"/>
          <w:color w:val="434343"/>
          <w:szCs w:val="28"/>
        </w:rPr>
        <w:t>March 20, 2010</w:t>
      </w:r>
    </w:p>
    <w:p w:rsidR="00611019" w:rsidRPr="00F81F96" w:rsidRDefault="00611019" w:rsidP="00611019">
      <w:pPr>
        <w:widowControl w:val="0"/>
        <w:autoSpaceDE w:val="0"/>
        <w:autoSpaceDN w:val="0"/>
        <w:adjustRightInd w:val="0"/>
        <w:rPr>
          <w:rFonts w:ascii="Times" w:hAnsi="Times" w:cs="Times"/>
          <w:color w:val="434343"/>
          <w:szCs w:val="28"/>
        </w:rPr>
      </w:pPr>
    </w:p>
    <w:p w:rsidR="00611019" w:rsidRPr="00F81F96" w:rsidRDefault="00D01435" w:rsidP="00611019">
      <w:pPr>
        <w:widowControl w:val="0"/>
        <w:autoSpaceDE w:val="0"/>
        <w:autoSpaceDN w:val="0"/>
        <w:adjustRightInd w:val="0"/>
        <w:rPr>
          <w:rFonts w:ascii="Times" w:hAnsi="Times" w:cs="Times"/>
          <w:color w:val="262626"/>
          <w:sz w:val="28"/>
          <w:szCs w:val="48"/>
        </w:rPr>
      </w:pPr>
      <w:hyperlink r:id="rId9" w:history="1">
        <w:r w:rsidR="00611019" w:rsidRPr="00F81F96">
          <w:rPr>
            <w:rFonts w:ascii="Times" w:hAnsi="Times" w:cs="Times"/>
            <w:color w:val="1779AC"/>
            <w:sz w:val="28"/>
            <w:szCs w:val="48"/>
          </w:rPr>
          <w:t xml:space="preserve">Hernando's </w:t>
        </w:r>
        <w:proofErr w:type="spellStart"/>
        <w:r w:rsidR="00611019" w:rsidRPr="00F81F96">
          <w:rPr>
            <w:rFonts w:ascii="Times" w:hAnsi="Times" w:cs="Times"/>
            <w:color w:val="1779AC"/>
            <w:sz w:val="28"/>
            <w:szCs w:val="48"/>
          </w:rPr>
          <w:t>RoboSharks</w:t>
        </w:r>
        <w:proofErr w:type="spellEnd"/>
        <w:r w:rsidR="00611019" w:rsidRPr="00F81F96">
          <w:rPr>
            <w:rFonts w:ascii="Times" w:hAnsi="Times" w:cs="Times"/>
            <w:color w:val="1779AC"/>
            <w:sz w:val="28"/>
            <w:szCs w:val="48"/>
          </w:rPr>
          <w:t xml:space="preserve"> Spark Creativity, Teamwork To Stand Tall In World Competition</w:t>
        </w:r>
      </w:hyperlink>
    </w:p>
    <w:p w:rsidR="00611019" w:rsidRPr="00F81F96" w:rsidRDefault="00611019" w:rsidP="00611019">
      <w:pPr>
        <w:widowControl w:val="0"/>
        <w:autoSpaceDE w:val="0"/>
        <w:autoSpaceDN w:val="0"/>
        <w:adjustRightInd w:val="0"/>
        <w:rPr>
          <w:rFonts w:ascii="Times" w:hAnsi="Times" w:cs="Times"/>
          <w:b/>
          <w:color w:val="262626"/>
          <w:szCs w:val="36"/>
        </w:rPr>
      </w:pPr>
      <w:r w:rsidRPr="00F81F96">
        <w:rPr>
          <w:rFonts w:ascii="Times" w:hAnsi="Times" w:cs="Times"/>
          <w:b/>
          <w:color w:val="262626"/>
          <w:szCs w:val="36"/>
        </w:rPr>
        <w:t>83degrees</w:t>
      </w:r>
    </w:p>
    <w:p w:rsidR="00611019" w:rsidRPr="00F81F96" w:rsidRDefault="00611019" w:rsidP="00570923">
      <w:pPr>
        <w:widowControl w:val="0"/>
        <w:autoSpaceDE w:val="0"/>
        <w:autoSpaceDN w:val="0"/>
        <w:adjustRightInd w:val="0"/>
        <w:rPr>
          <w:rFonts w:ascii="Times" w:hAnsi="Times" w:cs="Times"/>
          <w:color w:val="434343"/>
          <w:szCs w:val="28"/>
        </w:rPr>
      </w:pPr>
      <w:r w:rsidRPr="00F81F96">
        <w:rPr>
          <w:rFonts w:ascii="Times" w:hAnsi="Times" w:cs="Times"/>
          <w:color w:val="434343"/>
          <w:szCs w:val="28"/>
        </w:rPr>
        <w:t>April 20, 2010</w:t>
      </w:r>
    </w:p>
    <w:p w:rsidR="00611019" w:rsidRPr="00F81F96" w:rsidRDefault="00611019" w:rsidP="00611019">
      <w:pPr>
        <w:widowControl w:val="0"/>
        <w:autoSpaceDE w:val="0"/>
        <w:autoSpaceDN w:val="0"/>
        <w:adjustRightInd w:val="0"/>
        <w:rPr>
          <w:rFonts w:ascii="Times" w:hAnsi="Times" w:cs="Times"/>
          <w:color w:val="434343"/>
          <w:szCs w:val="28"/>
        </w:rPr>
      </w:pPr>
    </w:p>
    <w:p w:rsidR="00611019" w:rsidRPr="00F81F96" w:rsidRDefault="00611019" w:rsidP="00611019">
      <w:pPr>
        <w:widowControl w:val="0"/>
        <w:autoSpaceDE w:val="0"/>
        <w:autoSpaceDN w:val="0"/>
        <w:adjustRightInd w:val="0"/>
        <w:rPr>
          <w:rFonts w:ascii="Times" w:hAnsi="Times" w:cs="Times"/>
          <w:color w:val="262626"/>
          <w:sz w:val="32"/>
          <w:szCs w:val="48"/>
        </w:rPr>
      </w:pPr>
      <w:r w:rsidRPr="00F81F96">
        <w:rPr>
          <w:rFonts w:ascii="Times" w:hAnsi="Times" w:cs="Times"/>
          <w:color w:val="262626"/>
          <w:sz w:val="32"/>
          <w:szCs w:val="48"/>
        </w:rPr>
        <w:t>Skills</w:t>
      </w:r>
    </w:p>
    <w:p w:rsidR="00611019" w:rsidRPr="00F81F96" w:rsidRDefault="00611019" w:rsidP="00611019">
      <w:pPr>
        <w:widowControl w:val="0"/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" w:hAnsi="Times" w:cs="Times"/>
          <w:color w:val="434343"/>
          <w:sz w:val="28"/>
          <w:szCs w:val="28"/>
        </w:rPr>
      </w:pPr>
      <w:r w:rsidRPr="00F81F96">
        <w:rPr>
          <w:rFonts w:ascii="Times" w:hAnsi="Times" w:cs="Times"/>
          <w:color w:val="262626"/>
          <w:sz w:val="28"/>
          <w:szCs w:val="36"/>
        </w:rPr>
        <w:t>Frontend</w:t>
      </w:r>
    </w:p>
    <w:p w:rsidR="00611019" w:rsidRPr="000B1FD4" w:rsidRDefault="00611019" w:rsidP="00611019">
      <w:pPr>
        <w:widowControl w:val="0"/>
        <w:numPr>
          <w:ilvl w:val="1"/>
          <w:numId w:val="8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Times" w:hAnsi="Times" w:cs="Times"/>
          <w:color w:val="434343"/>
          <w:szCs w:val="28"/>
        </w:rPr>
      </w:pPr>
      <w:r w:rsidRPr="000B1FD4">
        <w:rPr>
          <w:rFonts w:ascii="Times" w:hAnsi="Times" w:cs="Times"/>
          <w:color w:val="434343"/>
          <w:szCs w:val="28"/>
        </w:rPr>
        <w:t>HTML</w:t>
      </w:r>
    </w:p>
    <w:p w:rsidR="00611019" w:rsidRPr="000B1FD4" w:rsidRDefault="00611019" w:rsidP="00611019">
      <w:pPr>
        <w:widowControl w:val="0"/>
        <w:numPr>
          <w:ilvl w:val="1"/>
          <w:numId w:val="8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Times" w:hAnsi="Times" w:cs="Times"/>
          <w:color w:val="434343"/>
          <w:szCs w:val="28"/>
        </w:rPr>
      </w:pPr>
      <w:r w:rsidRPr="000B1FD4">
        <w:rPr>
          <w:rFonts w:ascii="Times" w:hAnsi="Times" w:cs="Times"/>
          <w:color w:val="434343"/>
          <w:szCs w:val="28"/>
        </w:rPr>
        <w:t>CSS</w:t>
      </w:r>
    </w:p>
    <w:p w:rsidR="00611019" w:rsidRPr="000B1FD4" w:rsidRDefault="00611019" w:rsidP="00611019">
      <w:pPr>
        <w:widowControl w:val="0"/>
        <w:numPr>
          <w:ilvl w:val="1"/>
          <w:numId w:val="8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Times" w:hAnsi="Times" w:cs="Times"/>
          <w:color w:val="434343"/>
          <w:szCs w:val="28"/>
        </w:rPr>
      </w:pPr>
      <w:r w:rsidRPr="000B1FD4">
        <w:rPr>
          <w:rFonts w:ascii="Times" w:hAnsi="Times" w:cs="Times"/>
          <w:color w:val="434343"/>
          <w:szCs w:val="28"/>
        </w:rPr>
        <w:t>SCSS</w:t>
      </w:r>
    </w:p>
    <w:p w:rsidR="00611019" w:rsidRPr="000B1FD4" w:rsidRDefault="00611019" w:rsidP="00611019">
      <w:pPr>
        <w:widowControl w:val="0"/>
        <w:numPr>
          <w:ilvl w:val="1"/>
          <w:numId w:val="8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Times" w:hAnsi="Times" w:cs="Times"/>
          <w:color w:val="434343"/>
          <w:szCs w:val="28"/>
        </w:rPr>
      </w:pPr>
      <w:r w:rsidRPr="000B1FD4">
        <w:rPr>
          <w:rFonts w:ascii="Times" w:hAnsi="Times" w:cs="Times"/>
          <w:color w:val="434343"/>
          <w:szCs w:val="28"/>
        </w:rPr>
        <w:t>Bootstrap</w:t>
      </w:r>
    </w:p>
    <w:p w:rsidR="00611019" w:rsidRPr="000B1FD4" w:rsidRDefault="00611019" w:rsidP="00611019">
      <w:pPr>
        <w:widowControl w:val="0"/>
        <w:numPr>
          <w:ilvl w:val="1"/>
          <w:numId w:val="8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Times" w:hAnsi="Times" w:cs="Times"/>
          <w:color w:val="434343"/>
          <w:szCs w:val="28"/>
        </w:rPr>
      </w:pPr>
      <w:r w:rsidRPr="000B1FD4">
        <w:rPr>
          <w:rFonts w:ascii="Times" w:hAnsi="Times" w:cs="Times"/>
          <w:color w:val="434343"/>
          <w:szCs w:val="28"/>
        </w:rPr>
        <w:t>Foundation</w:t>
      </w:r>
    </w:p>
    <w:p w:rsidR="00611019" w:rsidRPr="000B1FD4" w:rsidRDefault="00611019" w:rsidP="00611019">
      <w:pPr>
        <w:widowControl w:val="0"/>
        <w:numPr>
          <w:ilvl w:val="1"/>
          <w:numId w:val="8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Times" w:hAnsi="Times" w:cs="Times"/>
          <w:color w:val="434343"/>
          <w:szCs w:val="28"/>
        </w:rPr>
      </w:pPr>
      <w:proofErr w:type="spellStart"/>
      <w:r w:rsidRPr="000B1FD4">
        <w:rPr>
          <w:rFonts w:ascii="Times" w:hAnsi="Times" w:cs="Times"/>
          <w:color w:val="434343"/>
          <w:szCs w:val="28"/>
        </w:rPr>
        <w:t>Javascript</w:t>
      </w:r>
      <w:proofErr w:type="spellEnd"/>
    </w:p>
    <w:p w:rsidR="00611019" w:rsidRPr="000B1FD4" w:rsidRDefault="00611019" w:rsidP="00611019">
      <w:pPr>
        <w:widowControl w:val="0"/>
        <w:numPr>
          <w:ilvl w:val="1"/>
          <w:numId w:val="8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Times" w:hAnsi="Times" w:cs="Times"/>
          <w:color w:val="434343"/>
          <w:szCs w:val="28"/>
        </w:rPr>
      </w:pPr>
      <w:proofErr w:type="spellStart"/>
      <w:r w:rsidRPr="000B1FD4">
        <w:rPr>
          <w:rFonts w:ascii="Times" w:hAnsi="Times" w:cs="Times"/>
          <w:color w:val="434343"/>
          <w:szCs w:val="28"/>
        </w:rPr>
        <w:t>Jquery</w:t>
      </w:r>
      <w:proofErr w:type="spellEnd"/>
    </w:p>
    <w:p w:rsidR="00611019" w:rsidRPr="000B1FD4" w:rsidRDefault="00611019" w:rsidP="00611019">
      <w:pPr>
        <w:widowControl w:val="0"/>
        <w:numPr>
          <w:ilvl w:val="0"/>
          <w:numId w:val="9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" w:hAnsi="Times" w:cs="Times"/>
          <w:color w:val="434343"/>
          <w:sz w:val="28"/>
          <w:szCs w:val="28"/>
        </w:rPr>
      </w:pPr>
      <w:r w:rsidRPr="000B1FD4">
        <w:rPr>
          <w:rFonts w:ascii="Times" w:hAnsi="Times" w:cs="Times"/>
          <w:color w:val="262626"/>
          <w:sz w:val="28"/>
          <w:szCs w:val="36"/>
        </w:rPr>
        <w:t>Backend</w:t>
      </w:r>
    </w:p>
    <w:p w:rsidR="00611019" w:rsidRPr="000B1FD4" w:rsidRDefault="00611019" w:rsidP="00611019">
      <w:pPr>
        <w:widowControl w:val="0"/>
        <w:numPr>
          <w:ilvl w:val="1"/>
          <w:numId w:val="9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Times" w:hAnsi="Times" w:cs="Times"/>
          <w:color w:val="434343"/>
          <w:szCs w:val="28"/>
        </w:rPr>
      </w:pPr>
      <w:r w:rsidRPr="000B1FD4">
        <w:rPr>
          <w:rFonts w:ascii="Times" w:hAnsi="Times" w:cs="Times"/>
          <w:color w:val="434343"/>
          <w:szCs w:val="28"/>
        </w:rPr>
        <w:t>Ruby</w:t>
      </w:r>
    </w:p>
    <w:p w:rsidR="00611019" w:rsidRPr="000B1FD4" w:rsidRDefault="00611019" w:rsidP="00611019">
      <w:pPr>
        <w:widowControl w:val="0"/>
        <w:numPr>
          <w:ilvl w:val="1"/>
          <w:numId w:val="9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Times" w:hAnsi="Times" w:cs="Times"/>
          <w:color w:val="434343"/>
          <w:szCs w:val="28"/>
        </w:rPr>
      </w:pPr>
      <w:r w:rsidRPr="000B1FD4">
        <w:rPr>
          <w:rFonts w:ascii="Times" w:hAnsi="Times" w:cs="Times"/>
          <w:color w:val="434343"/>
          <w:szCs w:val="28"/>
        </w:rPr>
        <w:t>Ruby on Rails</w:t>
      </w:r>
    </w:p>
    <w:p w:rsidR="00611019" w:rsidRPr="000B1FD4" w:rsidRDefault="00611019" w:rsidP="00611019">
      <w:pPr>
        <w:widowControl w:val="0"/>
        <w:numPr>
          <w:ilvl w:val="1"/>
          <w:numId w:val="9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Times" w:hAnsi="Times" w:cs="Times"/>
          <w:color w:val="434343"/>
          <w:szCs w:val="28"/>
        </w:rPr>
      </w:pPr>
      <w:r w:rsidRPr="000B1FD4">
        <w:rPr>
          <w:rFonts w:ascii="Times" w:hAnsi="Times" w:cs="Times"/>
          <w:color w:val="434343"/>
          <w:szCs w:val="28"/>
        </w:rPr>
        <w:t>PHP</w:t>
      </w:r>
    </w:p>
    <w:p w:rsidR="00611019" w:rsidRPr="000B1FD4" w:rsidRDefault="00611019" w:rsidP="00611019">
      <w:pPr>
        <w:widowControl w:val="0"/>
        <w:numPr>
          <w:ilvl w:val="1"/>
          <w:numId w:val="9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Times" w:hAnsi="Times" w:cs="Times"/>
          <w:color w:val="434343"/>
          <w:szCs w:val="28"/>
        </w:rPr>
      </w:pPr>
      <w:proofErr w:type="spellStart"/>
      <w:r w:rsidRPr="000B1FD4">
        <w:rPr>
          <w:rFonts w:ascii="Times" w:hAnsi="Times" w:cs="Times"/>
          <w:color w:val="434343"/>
          <w:szCs w:val="28"/>
        </w:rPr>
        <w:t>Mysql</w:t>
      </w:r>
      <w:proofErr w:type="spellEnd"/>
    </w:p>
    <w:p w:rsidR="00611019" w:rsidRPr="000B1FD4" w:rsidRDefault="00611019" w:rsidP="00611019">
      <w:pPr>
        <w:widowControl w:val="0"/>
        <w:numPr>
          <w:ilvl w:val="1"/>
          <w:numId w:val="9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Times" w:hAnsi="Times" w:cs="Times"/>
          <w:color w:val="434343"/>
          <w:szCs w:val="28"/>
        </w:rPr>
      </w:pPr>
      <w:proofErr w:type="spellStart"/>
      <w:r w:rsidRPr="000B1FD4">
        <w:rPr>
          <w:rFonts w:ascii="Times" w:hAnsi="Times" w:cs="Times"/>
          <w:color w:val="434343"/>
          <w:szCs w:val="28"/>
        </w:rPr>
        <w:t>Git</w:t>
      </w:r>
      <w:proofErr w:type="spellEnd"/>
    </w:p>
    <w:sectPr w:rsidR="00611019" w:rsidRPr="000B1FD4" w:rsidSect="00611019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0005"/>
    <w:multiLevelType w:val="hybridMultilevel"/>
    <w:tmpl w:val="00000005"/>
    <w:lvl w:ilvl="0" w:tplc="0000019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0000006"/>
    <w:multiLevelType w:val="hybridMultilevel"/>
    <w:tmpl w:val="00000006"/>
    <w:lvl w:ilvl="0" w:tplc="000001F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00000007"/>
    <w:multiLevelType w:val="hybridMultilevel"/>
    <w:tmpl w:val="00000007"/>
    <w:lvl w:ilvl="0" w:tplc="0000025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>
    <w:nsid w:val="00000008"/>
    <w:multiLevelType w:val="hybridMultilevel"/>
    <w:tmpl w:val="00000008"/>
    <w:lvl w:ilvl="0" w:tplc="000002BD">
      <w:start w:val="1"/>
      <w:numFmt w:val="bullet"/>
      <w:lvlText w:val="•"/>
      <w:lvlJc w:val="left"/>
      <w:pPr>
        <w:ind w:left="720" w:hanging="360"/>
      </w:pPr>
    </w:lvl>
    <w:lvl w:ilvl="1" w:tplc="000002BE">
      <w:start w:val="1"/>
      <w:numFmt w:val="bullet"/>
      <w:lvlText w:val="◦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>
    <w:nsid w:val="00000009"/>
    <w:multiLevelType w:val="hybridMultilevel"/>
    <w:tmpl w:val="00000009"/>
    <w:lvl w:ilvl="0" w:tplc="00000321">
      <w:start w:val="1"/>
      <w:numFmt w:val="bullet"/>
      <w:lvlText w:val="•"/>
      <w:lvlJc w:val="left"/>
      <w:pPr>
        <w:ind w:left="720" w:hanging="360"/>
      </w:pPr>
    </w:lvl>
    <w:lvl w:ilvl="1" w:tplc="00000322">
      <w:start w:val="1"/>
      <w:numFmt w:val="bullet"/>
      <w:lvlText w:val="◦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611019"/>
    <w:rsid w:val="000B1FD4"/>
    <w:rsid w:val="001D32CD"/>
    <w:rsid w:val="0042744A"/>
    <w:rsid w:val="00570923"/>
    <w:rsid w:val="00611019"/>
    <w:rsid w:val="007E2CC7"/>
    <w:rsid w:val="00D01435"/>
    <w:rsid w:val="00F81F96"/>
  </w:rsids>
  <m:mathPr>
    <m:mathFont m:val="Abadi MT Condensed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6F3B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E2CC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E2CC7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aaronholla.com" TargetMode="External"/><Relationship Id="rId6" Type="http://schemas.openxmlformats.org/officeDocument/2006/relationships/hyperlink" Target="https://github.com/aaronholla" TargetMode="External"/><Relationship Id="rId7" Type="http://schemas.openxmlformats.org/officeDocument/2006/relationships/hyperlink" Target="https://teamtreehouse.com/aaronholland" TargetMode="External"/><Relationship Id="rId8" Type="http://schemas.openxmlformats.org/officeDocument/2006/relationships/hyperlink" Target="http://www.hernandotoday.com/article/20100320/ARTICLE/303209997" TargetMode="External"/><Relationship Id="rId9" Type="http://schemas.openxmlformats.org/officeDocument/2006/relationships/hyperlink" Target="http://www.83degreesmedia.com/features/robot042010.aspx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296</Words>
  <Characters>1690</Characters>
  <Application>Microsoft Macintosh Word</Application>
  <DocSecurity>0</DocSecurity>
  <Lines>14</Lines>
  <Paragraphs>3</Paragraphs>
  <ScaleCrop>false</ScaleCrop>
  <Company>Full Sail University</Company>
  <LinksUpToDate>false</LinksUpToDate>
  <CharactersWithSpaces>2075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Aaron Holland</cp:lastModifiedBy>
  <cp:revision>5</cp:revision>
  <dcterms:created xsi:type="dcterms:W3CDTF">2014-07-16T11:48:00Z</dcterms:created>
  <dcterms:modified xsi:type="dcterms:W3CDTF">2014-07-16T13:25:00Z</dcterms:modified>
</cp:coreProperties>
</file>